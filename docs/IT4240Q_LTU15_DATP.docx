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39E2BADD" w:rsidR="00F34A9B" w:rsidRPr="005C397A" w:rsidRDefault="00F05F23">
      <w:pPr>
        <w:spacing w:line="240" w:lineRule="auto"/>
        <w:rPr>
          <w:b/>
          <w:i/>
          <w:color w:val="2A62A6"/>
          <w:sz w:val="32"/>
          <w:szCs w:val="32"/>
        </w:rPr>
      </w:pPr>
      <w:r w:rsidRPr="00F05F23">
        <w:rPr>
          <w:i/>
          <w:color w:val="548DD4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2166E4" wp14:editId="328069C0">
            <wp:simplePos x="0" y="0"/>
            <wp:positionH relativeFrom="column">
              <wp:posOffset>-225425</wp:posOffset>
            </wp:positionH>
            <wp:positionV relativeFrom="paragraph">
              <wp:posOffset>0</wp:posOffset>
            </wp:positionV>
            <wp:extent cx="1493520" cy="1332058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33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127DC57F" w:rsidR="00F34A9B" w:rsidRDefault="00F34A9B">
      <w:pPr>
        <w:rPr>
          <w:i/>
          <w:color w:val="548DD4"/>
          <w:sz w:val="32"/>
          <w:szCs w:val="32"/>
        </w:rPr>
      </w:pPr>
    </w:p>
    <w:p w14:paraId="04D64CDE" w14:textId="2C8CE99C" w:rsidR="00F34A9B" w:rsidRDefault="00F34A9B">
      <w:pPr>
        <w:rPr>
          <w:i/>
          <w:color w:val="548DD4"/>
          <w:sz w:val="32"/>
          <w:szCs w:val="32"/>
        </w:rPr>
      </w:pPr>
    </w:p>
    <w:p w14:paraId="2C4F8B6F" w14:textId="29E10B5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31A2EE1" w:rsidR="00F34A9B" w:rsidRPr="009A57EC" w:rsidRDefault="009E0462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MAPPING GENERATOR</w:t>
      </w:r>
    </w:p>
    <w:p w14:paraId="07D84872" w14:textId="7D35F76A" w:rsidR="00F34A9B" w:rsidRDefault="00F602BB" w:rsidP="006D0D3B">
      <w:r w:rsidRPr="00F602BB">
        <w:rPr>
          <w:i/>
        </w:rPr>
        <w:t>https://github.com/cezarypiatek/MappingGenerator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A5C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A5C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5A8C2248" w:rsidR="00C71AF5" w:rsidRDefault="00C71AF5" w:rsidP="00C71AF5">
      <w:pPr>
        <w:pStyle w:val="ListParagraph"/>
        <w:numPr>
          <w:ilvl w:val="0"/>
          <w:numId w:val="36"/>
        </w:numPr>
      </w:pP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138A019" w:rsidR="00727431" w:rsidRPr="009A4C41" w:rsidRDefault="00FA68F9" w:rsidP="00967197">
            <w:r>
              <w:t>3/12/2020</w:t>
            </w:r>
          </w:p>
        </w:tc>
        <w:tc>
          <w:tcPr>
            <w:tcW w:w="3095" w:type="dxa"/>
          </w:tcPr>
          <w:p w14:paraId="33CC2B2A" w14:textId="62DCE5E1" w:rsidR="00727431" w:rsidRPr="009A4C41" w:rsidRDefault="00FA68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logo, follow instruct</w:t>
            </w:r>
          </w:p>
        </w:tc>
        <w:tc>
          <w:tcPr>
            <w:tcW w:w="1148" w:type="dxa"/>
          </w:tcPr>
          <w:p w14:paraId="3AA0C2F9" w14:textId="6A5FE74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FA68F9">
              <w:t>1</w:t>
            </w:r>
          </w:p>
        </w:tc>
        <w:tc>
          <w:tcPr>
            <w:tcW w:w="1552" w:type="dxa"/>
          </w:tcPr>
          <w:p w14:paraId="4464A6B2" w14:textId="04097CC0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  <w:tc>
          <w:tcPr>
            <w:tcW w:w="1440" w:type="dxa"/>
          </w:tcPr>
          <w:p w14:paraId="645BC524" w14:textId="09D25274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DEF8FB4" w:rsidR="00727431" w:rsidRPr="009A4C41" w:rsidRDefault="00FA68F9" w:rsidP="00967197">
            <w:r>
              <w:t>8/12/2020</w:t>
            </w:r>
          </w:p>
        </w:tc>
        <w:tc>
          <w:tcPr>
            <w:tcW w:w="3095" w:type="dxa"/>
          </w:tcPr>
          <w:p w14:paraId="1833F08E" w14:textId="79647435" w:rsidR="00727431" w:rsidRPr="009A4C41" w:rsidRDefault="00C1375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mục 1, 2, 3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4805506F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  <w:tc>
          <w:tcPr>
            <w:tcW w:w="1440" w:type="dxa"/>
          </w:tcPr>
          <w:p w14:paraId="38DAB92E" w14:textId="1BDAA408" w:rsidR="00727431" w:rsidRPr="009A4C41" w:rsidRDefault="00AD5A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Hải Anh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A68ABB5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8F18F3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3164623C" w:rsidR="00BA730B" w:rsidRPr="000E098D" w:rsidRDefault="00FB1EA5" w:rsidP="00BA730B">
      <w:pPr>
        <w:rPr>
          <w:i/>
          <w:iCs/>
        </w:rPr>
      </w:pPr>
      <w:r>
        <w:rPr>
          <w:i/>
          <w:iCs/>
        </w:rPr>
        <w:t>Phần mềm nguồn mở dùng để tạo quy trình tự động mapping giữa các đối tượng trong C#</w:t>
      </w:r>
      <w:r w:rsidR="00672B81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69DC5BA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7C1B63" w:rsidRPr="007C1B63">
        <w:t>https://bom.to/kS9wdZC</w:t>
      </w:r>
    </w:p>
    <w:p w14:paraId="22420DD7" w14:textId="2C815965" w:rsidR="00DA5CCC" w:rsidRDefault="00DA5CCC" w:rsidP="00C44F66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387F6B" w:rsidRPr="00387F6B">
        <w:t>https://bom.to/ilHKINH</w:t>
      </w:r>
    </w:p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1255BE7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D40FAB">
        <w:rPr>
          <w:i/>
          <w:iCs/>
        </w:rPr>
        <w:t>Nguyễn Hải Anh</w:t>
      </w:r>
      <w:r w:rsidRPr="001C04DA">
        <w:rPr>
          <w:i/>
          <w:iCs/>
        </w:rPr>
        <w:t>:</w:t>
      </w:r>
      <w:r w:rsidR="00D40FAB">
        <w:rPr>
          <w:i/>
          <w:iCs/>
        </w:rPr>
        <w:t xml:space="preserve"> Lập trình viên</w:t>
      </w:r>
      <w:r w:rsidR="00B45F71">
        <w:rPr>
          <w:i/>
          <w:iCs/>
        </w:rPr>
        <w:t xml:space="preserve"> – fb.com/anhnh305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3F9AF5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8431D7">
        <w:rPr>
          <w:i/>
          <w:iCs/>
        </w:rPr>
        <w:t xml:space="preserve">Phạm Tiến Đạt, Nguyễn Kỳ Thông, Nguyễn Xuân Phú, </w:t>
      </w:r>
      <w:r w:rsidR="008431D7">
        <w:rPr>
          <w:i/>
          <w:iCs/>
        </w:rPr>
        <w:t>Nguyễn Hải Anh</w:t>
      </w:r>
    </w:p>
    <w:p w14:paraId="025AC51D" w14:textId="688FEF17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57138B">
        <w:rPr>
          <w:i/>
          <w:iCs/>
        </w:rPr>
        <w:t>Phạm Tiến Đạt</w:t>
      </w:r>
      <w:r w:rsidRPr="001C04DA">
        <w:rPr>
          <w:i/>
          <w:iCs/>
        </w:rPr>
        <w:t>,</w:t>
      </w:r>
      <w:r w:rsidR="0057138B">
        <w:rPr>
          <w:i/>
          <w:iCs/>
        </w:rPr>
        <w:t xml:space="preserve"> </w:t>
      </w:r>
      <w:r w:rsidR="0057138B">
        <w:rPr>
          <w:i/>
          <w:iCs/>
        </w:rPr>
        <w:t>Nguyễn Xuân Phú</w:t>
      </w:r>
    </w:p>
    <w:p w14:paraId="74D426AF" w14:textId="5C257398" w:rsidR="00DB7A48" w:rsidRPr="001C04DA" w:rsidRDefault="00DB7A48" w:rsidP="0058075C">
      <w:pPr>
        <w:rPr>
          <w:i/>
          <w:iCs/>
        </w:rPr>
      </w:pPr>
      <w:r>
        <w:rPr>
          <w:i/>
          <w:iCs/>
        </w:rPr>
        <w:t xml:space="preserve">Meme-generator: </w:t>
      </w:r>
      <w:r>
        <w:rPr>
          <w:i/>
          <w:iCs/>
        </w:rPr>
        <w:t xml:space="preserve">Nguyễn </w:t>
      </w:r>
      <w:r>
        <w:rPr>
          <w:i/>
          <w:iCs/>
        </w:rPr>
        <w:t>Hải Anh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5410DB0E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FE3442">
        <w:rPr>
          <w:i/>
          <w:iCs/>
        </w:rPr>
        <w:t>Đạt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>yêu c</w:t>
      </w:r>
      <w:r w:rsidR="0091036F">
        <w:rPr>
          <w:i/>
          <w:iCs/>
        </w:rPr>
        <w:t>ầ</w:t>
      </w:r>
      <w:r w:rsidR="00960F1C" w:rsidRPr="001C04DA">
        <w:rPr>
          <w:i/>
          <w:iCs/>
        </w:rPr>
        <w:t xml:space="preserve">u cơ bản: </w:t>
      </w:r>
      <w:r w:rsidR="00B31D54">
        <w:rPr>
          <w:i/>
          <w:iCs/>
        </w:rPr>
        <w:t>to</w:t>
      </w:r>
      <w:r w:rsidR="00960F1C" w:rsidRPr="001C04DA">
        <w:rPr>
          <w:i/>
          <w:iCs/>
        </w:rPr>
        <w:t xml:space="preserve">, </w:t>
      </w:r>
      <w:r w:rsidR="006B1BC9">
        <w:rPr>
          <w:i/>
          <w:iCs/>
        </w:rPr>
        <w:t>trắng</w:t>
      </w:r>
      <w:r w:rsidR="00960F1C" w:rsidRPr="001C04DA">
        <w:rPr>
          <w:i/>
          <w:iCs/>
        </w:rPr>
        <w:t xml:space="preserve">, </w:t>
      </w:r>
      <w:r w:rsidR="00B31D54">
        <w:rPr>
          <w:i/>
          <w:iCs/>
        </w:rPr>
        <w:t>nõn nà</w:t>
      </w:r>
    </w:p>
    <w:p w14:paraId="5C24C552" w14:textId="14CA87EA" w:rsidR="00960F1C" w:rsidRPr="001C04DA" w:rsidRDefault="00BA4F97" w:rsidP="00A17A47">
      <w:pPr>
        <w:rPr>
          <w:i/>
          <w:iCs/>
        </w:rPr>
      </w:pPr>
      <w:r>
        <w:rPr>
          <w:i/>
          <w:iCs/>
        </w:rPr>
        <w:t>Phú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13827A78" w14:textId="6352A284" w:rsidR="00D207F5" w:rsidRPr="0057143D" w:rsidRDefault="00BA4F97" w:rsidP="00A17A47">
      <w:pPr>
        <w:rPr>
          <w:i/>
          <w:iCs/>
        </w:rPr>
      </w:pPr>
      <w:r>
        <w:rPr>
          <w:i/>
          <w:iCs/>
        </w:rPr>
        <w:t>Hải Anh</w:t>
      </w:r>
      <w:r w:rsidR="005E2709">
        <w:rPr>
          <w:i/>
          <w:iCs/>
        </w:rPr>
        <w:t xml:space="preserve">: </w:t>
      </w:r>
      <w:r w:rsidR="005E2709" w:rsidRPr="001C04DA">
        <w:rPr>
          <w:i/>
          <w:iCs/>
        </w:rPr>
        <w:t>Phiên dịch</w:t>
      </w:r>
      <w:r w:rsidR="005E2709">
        <w:rPr>
          <w:i/>
          <w:iCs/>
        </w:rPr>
        <w:t>, Meme-gen</w:t>
      </w:r>
    </w:p>
    <w:p w14:paraId="0C81500B" w14:textId="2EC9E02D" w:rsidR="005325D6" w:rsidRDefault="009C5187" w:rsidP="005325D6">
      <w:pPr>
        <w:rPr>
          <w:i/>
          <w:iCs/>
        </w:rPr>
      </w:pPr>
      <w:r>
        <w:rPr>
          <w:i/>
          <w:iCs/>
        </w:rPr>
        <w:t>Thông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11A9FD23" w14:textId="77777777" w:rsidR="00D207F5" w:rsidRPr="005325D6" w:rsidRDefault="00D207F5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3D70F1CA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095BB8">
        <w:rPr>
          <w:i/>
          <w:iCs/>
        </w:rPr>
        <w:t xml:space="preserve">: </w:t>
      </w:r>
      <w:r w:rsidR="00095BB8" w:rsidRPr="00095BB8">
        <w:rPr>
          <w:i/>
          <w:iCs/>
        </w:rPr>
        <w:t>245</w:t>
      </w:r>
    </w:p>
    <w:p w14:paraId="34A839D2" w14:textId="1A6EBD85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064DE2">
        <w:rPr>
          <w:i/>
          <w:iCs/>
        </w:rPr>
        <w:t xml:space="preserve">: </w:t>
      </w:r>
      <w:r w:rsidR="00064DE2" w:rsidRPr="00064DE2">
        <w:rPr>
          <w:i/>
          <w:iCs/>
        </w:rPr>
        <w:t>14994</w:t>
      </w:r>
    </w:p>
    <w:p w14:paraId="56855A65" w14:textId="451D0263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4C15CF">
        <w:rPr>
          <w:i/>
          <w:iCs/>
        </w:rPr>
        <w:t xml:space="preserve">: </w:t>
      </w:r>
      <w:r w:rsidR="00CC0608" w:rsidRPr="00CC0608">
        <w:rPr>
          <w:i/>
          <w:iCs/>
        </w:rPr>
        <w:t>3850</w:t>
      </w:r>
    </w:p>
    <w:p w14:paraId="1441976A" w14:textId="6209EB1B" w:rsidR="00C01F07" w:rsidRDefault="00726209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726209">
        <w:rPr>
          <w:i/>
          <w:iCs/>
        </w:rPr>
        <w:lastRenderedPageBreak/>
        <w:drawing>
          <wp:anchor distT="0" distB="0" distL="114300" distR="114300" simplePos="0" relativeHeight="251659264" behindDoc="0" locked="0" layoutInCell="1" allowOverlap="1" wp14:anchorId="5DD292A7" wp14:editId="6B7C9BEC">
            <wp:simplePos x="0" y="0"/>
            <wp:positionH relativeFrom="column">
              <wp:posOffset>2814955</wp:posOffset>
            </wp:positionH>
            <wp:positionV relativeFrom="paragraph">
              <wp:posOffset>186055</wp:posOffset>
            </wp:positionV>
            <wp:extent cx="2468880" cy="186690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F07"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Pr="00726209">
        <w:rPr>
          <w:noProof/>
        </w:rPr>
        <w:t xml:space="preserve"> </w:t>
      </w:r>
    </w:p>
    <w:p w14:paraId="4FAD0714" w14:textId="6EF3934C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9B32B1">
        <w:rPr>
          <w:i/>
          <w:iCs/>
        </w:rPr>
        <w:t xml:space="preserve">: </w:t>
      </w:r>
      <w:r w:rsidR="00DB3B4F">
        <w:rPr>
          <w:i/>
          <w:iCs/>
        </w:rPr>
        <w:t>46</w:t>
      </w:r>
    </w:p>
    <w:p w14:paraId="40DF9E69" w14:textId="786CA717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DB3B4F">
        <w:rPr>
          <w:i/>
          <w:iCs/>
        </w:rPr>
        <w:t>: 153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BE240B2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E36726">
        <w:rPr>
          <w:i/>
          <w:iCs/>
        </w:rPr>
        <w:t>: 5</w:t>
      </w:r>
    </w:p>
    <w:p w14:paraId="052824D9" w14:textId="133D109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36726">
        <w:rPr>
          <w:i/>
          <w:iCs/>
        </w:rPr>
        <w:t>: 262</w:t>
      </w:r>
    </w:p>
    <w:p w14:paraId="76C23A30" w14:textId="15E67CD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E36726">
        <w:rPr>
          <w:i/>
          <w:iCs/>
        </w:rPr>
        <w:t>: 5</w:t>
      </w:r>
    </w:p>
    <w:p w14:paraId="3D845E02" w14:textId="2CB3CDFC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08F20814" w14:textId="28D9BB1F" w:rsidR="0018097F" w:rsidRDefault="0018097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#1</w:t>
      </w:r>
    </w:p>
    <w:p w14:paraId="5F589DA5" w14:textId="39B4BC0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E9222D">
        <w:rPr>
          <w:i/>
          <w:iCs/>
        </w:rPr>
        <w:t xml:space="preserve">: </w:t>
      </w:r>
      <w:r w:rsidR="00E9222D" w:rsidRPr="00E9222D">
        <w:rPr>
          <w:i/>
          <w:iCs/>
        </w:rPr>
        <w:t>Cezary Piątek</w:t>
      </w:r>
    </w:p>
    <w:p w14:paraId="0B348A07" w14:textId="5D4F740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9A5EAA">
        <w:rPr>
          <w:i/>
          <w:iCs/>
        </w:rPr>
        <w:t xml:space="preserve">: </w:t>
      </w:r>
      <w:r w:rsidR="009A5EAA" w:rsidRPr="009A5EAA">
        <w:rPr>
          <w:i/>
          <w:iCs/>
        </w:rPr>
        <w:t>https://github.com/cezarypiatek</w:t>
      </w:r>
    </w:p>
    <w:p w14:paraId="1D89ADE2" w14:textId="089B76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9A5EAA">
        <w:rPr>
          <w:i/>
          <w:iCs/>
        </w:rPr>
        <w:t>: 60</w:t>
      </w:r>
    </w:p>
    <w:p w14:paraId="4F1AC787" w14:textId="04E543E8" w:rsidR="0018097F" w:rsidRDefault="00A15ED3" w:rsidP="0018097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17EAB923" w14:textId="77777777" w:rsidR="00B0577A" w:rsidRDefault="000F1025" w:rsidP="007A6042">
      <w:pPr>
        <w:pStyle w:val="ListParagraph"/>
        <w:numPr>
          <w:ilvl w:val="1"/>
          <w:numId w:val="40"/>
        </w:numPr>
        <w:rPr>
          <w:i/>
          <w:iCs/>
        </w:rPr>
      </w:pPr>
      <w:r w:rsidRPr="00D646AE">
        <w:rPr>
          <w:i/>
          <w:iCs/>
        </w:rPr>
        <w:t xml:space="preserve">Tên đầy đủ: </w:t>
      </w:r>
      <w:r w:rsidR="00D646AE" w:rsidRPr="00D646AE">
        <w:rPr>
          <w:i/>
          <w:iCs/>
        </w:rPr>
        <w:t>Marcin Wachulski</w:t>
      </w:r>
    </w:p>
    <w:p w14:paraId="5334B016" w14:textId="704A1775" w:rsidR="008D29B6" w:rsidRDefault="000F1025" w:rsidP="004123D8">
      <w:pPr>
        <w:pStyle w:val="ListParagraph"/>
        <w:numPr>
          <w:ilvl w:val="1"/>
          <w:numId w:val="40"/>
        </w:numPr>
        <w:rPr>
          <w:i/>
          <w:iCs/>
        </w:rPr>
      </w:pPr>
      <w:r w:rsidRPr="007E1443">
        <w:rPr>
          <w:i/>
          <w:iCs/>
        </w:rPr>
        <w:t>Link tài khoản Github:</w:t>
      </w:r>
      <w:r w:rsidR="00DD2178">
        <w:rPr>
          <w:i/>
          <w:iCs/>
        </w:rPr>
        <w:t xml:space="preserve"> </w:t>
      </w:r>
      <w:r w:rsidR="00DD2178" w:rsidRPr="00DD2178">
        <w:rPr>
          <w:i/>
          <w:iCs/>
        </w:rPr>
        <w:t>https://github.com/wachulski</w:t>
      </w:r>
    </w:p>
    <w:p w14:paraId="4641F3D1" w14:textId="6607C59B" w:rsidR="000F1025" w:rsidRPr="007E1443" w:rsidRDefault="000F1025" w:rsidP="004123D8">
      <w:pPr>
        <w:pStyle w:val="ListParagraph"/>
        <w:numPr>
          <w:ilvl w:val="1"/>
          <w:numId w:val="40"/>
        </w:numPr>
        <w:rPr>
          <w:i/>
          <w:iCs/>
        </w:rPr>
      </w:pPr>
      <w:r w:rsidRPr="007E1443">
        <w:rPr>
          <w:i/>
          <w:iCs/>
        </w:rPr>
        <w:t xml:space="preserve">Số repository có: </w:t>
      </w:r>
      <w:r w:rsidR="00663B18" w:rsidRPr="007E1443">
        <w:rPr>
          <w:i/>
          <w:iCs/>
        </w:rPr>
        <w:t>17</w:t>
      </w:r>
    </w:p>
    <w:p w14:paraId="6A6AC90F" w14:textId="01D5B9AA" w:rsidR="000F1025" w:rsidRDefault="000F1025" w:rsidP="000F102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659D971B" w14:textId="3269E394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E47F78" w:rsidRPr="00E47F78">
        <w:rPr>
          <w:i/>
          <w:iCs/>
        </w:rPr>
        <w:t>Jose Barbosa</w:t>
      </w:r>
    </w:p>
    <w:p w14:paraId="69BACD88" w14:textId="2A190712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561306" w:rsidRPr="00561306">
        <w:rPr>
          <w:i/>
          <w:iCs/>
        </w:rPr>
        <w:t>https://github.com/kidchenko</w:t>
      </w:r>
    </w:p>
    <w:p w14:paraId="3E6BDBBC" w14:textId="7EF72C3D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92154E">
        <w:rPr>
          <w:i/>
          <w:iCs/>
        </w:rPr>
        <w:t>97</w:t>
      </w:r>
    </w:p>
    <w:p w14:paraId="7F406CDF" w14:textId="229BC149" w:rsidR="000F1025" w:rsidRDefault="000F1025" w:rsidP="000F102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1DD9C747" w14:textId="3C763C44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A3069B" w:rsidRPr="00A80B2E">
        <w:rPr>
          <w:i/>
          <w:iCs/>
        </w:rPr>
        <w:t>gbarrs-at-em</w:t>
      </w:r>
    </w:p>
    <w:p w14:paraId="46BEA737" w14:textId="493F17F1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A80B2E" w:rsidRPr="00A80B2E">
        <w:rPr>
          <w:i/>
          <w:iCs/>
        </w:rPr>
        <w:t>https://github.com/gbarrs-at-em</w:t>
      </w:r>
    </w:p>
    <w:p w14:paraId="1B21BA35" w14:textId="54D101FF" w:rsidR="000F1025" w:rsidRDefault="000F1025" w:rsidP="000F1025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C2679A">
        <w:rPr>
          <w:i/>
          <w:iCs/>
        </w:rPr>
        <w:t>1</w:t>
      </w:r>
    </w:p>
    <w:p w14:paraId="4C52C198" w14:textId="09D705DE" w:rsidR="000F1025" w:rsidRDefault="000F1025" w:rsidP="000F102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#5</w:t>
      </w:r>
    </w:p>
    <w:p w14:paraId="021596EC" w14:textId="6DAC086A" w:rsidR="001E7BB4" w:rsidRDefault="001E7BB4" w:rsidP="001E7BB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A960B3" w:rsidRPr="00A960B3">
        <w:rPr>
          <w:i/>
          <w:iCs/>
        </w:rPr>
        <w:t>Fredi Kats</w:t>
      </w:r>
    </w:p>
    <w:p w14:paraId="114B7D61" w14:textId="2BBCA707" w:rsidR="001E7BB4" w:rsidRDefault="001E7BB4" w:rsidP="001E7BB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1F49E3" w:rsidRPr="001F49E3">
        <w:rPr>
          <w:i/>
          <w:iCs/>
        </w:rPr>
        <w:t>https://github.com/InRedikaWB</w:t>
      </w:r>
    </w:p>
    <w:p w14:paraId="1908CFB8" w14:textId="13E9A3A3" w:rsidR="001E7BB4" w:rsidRPr="00993453" w:rsidRDefault="001E7BB4" w:rsidP="00993453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F0272F">
        <w:rPr>
          <w:i/>
          <w:iCs/>
        </w:rPr>
        <w:t>19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lastRenderedPageBreak/>
        <w:t>Kết quả chạy thử nghiệm</w:t>
      </w:r>
      <w:bookmarkEnd w:id="10"/>
    </w:p>
    <w:p w14:paraId="4A1F7132" w14:textId="0D299544" w:rsidR="0089595C" w:rsidRPr="0089595C" w:rsidRDefault="00562676" w:rsidP="0089595C">
      <w:pPr>
        <w:rPr>
          <w:i/>
          <w:iCs/>
        </w:rPr>
      </w:pPr>
      <w:r>
        <w:rPr>
          <w:i/>
          <w:iCs/>
        </w:rPr>
        <w:t>Run -&gt; Success :3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637005F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</w:t>
      </w:r>
      <w:r w:rsidR="001B4900">
        <w:rPr>
          <w:i/>
          <w:iCs/>
        </w:rPr>
        <w:t>: C#</w:t>
      </w:r>
      <w:r>
        <w:rPr>
          <w:i/>
          <w:iCs/>
        </w:rPr>
        <w:t xml:space="preserve">, </w:t>
      </w:r>
      <w:r w:rsidR="001B4900">
        <w:rPr>
          <w:i/>
          <w:iCs/>
        </w:rPr>
        <w:t>OS: UNIX/Window/MAC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lastRenderedPageBreak/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6D1A5" w14:textId="77777777" w:rsidR="007A5CA0" w:rsidRDefault="007A5CA0">
      <w:r>
        <w:separator/>
      </w:r>
    </w:p>
    <w:p w14:paraId="72B586B2" w14:textId="77777777" w:rsidR="007A5CA0" w:rsidRDefault="007A5CA0"/>
  </w:endnote>
  <w:endnote w:type="continuationSeparator" w:id="0">
    <w:p w14:paraId="6B5CFF57" w14:textId="77777777" w:rsidR="007A5CA0" w:rsidRDefault="007A5CA0">
      <w:r>
        <w:continuationSeparator/>
      </w:r>
    </w:p>
    <w:p w14:paraId="69BC9F65" w14:textId="77777777" w:rsidR="007A5CA0" w:rsidRDefault="007A5CA0"/>
  </w:endnote>
  <w:endnote w:type="continuationNotice" w:id="1">
    <w:p w14:paraId="04C203FA" w14:textId="77777777" w:rsidR="007A5CA0" w:rsidRDefault="007A5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2F10ACA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31749C">
      <w:rPr>
        <w:i/>
        <w:color w:val="003366"/>
      </w:rPr>
      <w:t>282 British Orchid</w:t>
    </w:r>
    <w:r w:rsidR="00033D8B" w:rsidRPr="00AA0DD6">
      <w:rPr>
        <w:i/>
        <w:color w:val="003366"/>
      </w:rPr>
      <w:t xml:space="preserve">, </w:t>
    </w:r>
    <w:r w:rsidR="0031749C">
      <w:rPr>
        <w:i/>
        <w:color w:val="003366"/>
      </w:rPr>
      <w:t>D7</w:t>
    </w:r>
    <w:r w:rsidR="00033D8B" w:rsidRPr="00AA0DD6">
      <w:rPr>
        <w:i/>
        <w:color w:val="003366"/>
      </w:rPr>
      <w:t xml:space="preserve"> Building, </w:t>
    </w:r>
    <w:r w:rsidR="00320782">
      <w:rPr>
        <w:i/>
        <w:color w:val="003366"/>
      </w:rPr>
      <w:t>HUST</w:t>
    </w:r>
  </w:p>
  <w:p w14:paraId="43981AA0" w14:textId="1906438B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1749C">
      <w:rPr>
        <w:i/>
        <w:color w:val="003366"/>
      </w:rPr>
      <w:t>+84989282305</w:t>
    </w:r>
  </w:p>
  <w:p w14:paraId="3D4256F9" w14:textId="375646CE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52176">
      <w:rPr>
        <w:i/>
        <w:color w:val="003366"/>
      </w:rPr>
      <w:t>fb.com/anhnh305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0E078" w14:textId="77777777" w:rsidR="007A5CA0" w:rsidRDefault="007A5CA0">
      <w:r>
        <w:separator/>
      </w:r>
    </w:p>
    <w:p w14:paraId="15702EB1" w14:textId="77777777" w:rsidR="007A5CA0" w:rsidRDefault="007A5CA0"/>
  </w:footnote>
  <w:footnote w:type="continuationSeparator" w:id="0">
    <w:p w14:paraId="467139DE" w14:textId="77777777" w:rsidR="007A5CA0" w:rsidRDefault="007A5CA0">
      <w:r>
        <w:continuationSeparator/>
      </w:r>
    </w:p>
    <w:p w14:paraId="00C5CC86" w14:textId="77777777" w:rsidR="007A5CA0" w:rsidRDefault="007A5CA0"/>
  </w:footnote>
  <w:footnote w:type="continuationNotice" w:id="1">
    <w:p w14:paraId="29F96B31" w14:textId="77777777" w:rsidR="007A5CA0" w:rsidRDefault="007A5C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04D4CDBC" w:rsidR="00A46170" w:rsidRPr="00AB15C8" w:rsidRDefault="00A06F1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 w:rsidRPr="00F05F23">
      <w:rPr>
        <w:i/>
        <w:color w:val="548DD4"/>
        <w:sz w:val="32"/>
        <w:szCs w:val="32"/>
      </w:rPr>
      <w:drawing>
        <wp:anchor distT="0" distB="0" distL="114300" distR="114300" simplePos="0" relativeHeight="251659264" behindDoc="0" locked="0" layoutInCell="1" allowOverlap="1" wp14:anchorId="72E56A3A" wp14:editId="3E79EB71">
          <wp:simplePos x="0" y="0"/>
          <wp:positionH relativeFrom="column">
            <wp:posOffset>-647700</wp:posOffset>
          </wp:positionH>
          <wp:positionV relativeFrom="paragraph">
            <wp:posOffset>-175260</wp:posOffset>
          </wp:positionV>
          <wp:extent cx="467360" cy="417195"/>
          <wp:effectExtent l="0" t="0" r="889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360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4DE2"/>
    <w:rsid w:val="000705DC"/>
    <w:rsid w:val="00072CD7"/>
    <w:rsid w:val="000800BD"/>
    <w:rsid w:val="00081ADE"/>
    <w:rsid w:val="0008695B"/>
    <w:rsid w:val="00086C23"/>
    <w:rsid w:val="00095542"/>
    <w:rsid w:val="00095BB8"/>
    <w:rsid w:val="00097E16"/>
    <w:rsid w:val="000A09A5"/>
    <w:rsid w:val="000A3881"/>
    <w:rsid w:val="000A4065"/>
    <w:rsid w:val="000A639E"/>
    <w:rsid w:val="000A6422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025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097F"/>
    <w:rsid w:val="00191F37"/>
    <w:rsid w:val="00192437"/>
    <w:rsid w:val="001A04B9"/>
    <w:rsid w:val="001A1FF1"/>
    <w:rsid w:val="001A2E68"/>
    <w:rsid w:val="001A7B00"/>
    <w:rsid w:val="001B118F"/>
    <w:rsid w:val="001B3ACB"/>
    <w:rsid w:val="001B4900"/>
    <w:rsid w:val="001C04DA"/>
    <w:rsid w:val="001C55D9"/>
    <w:rsid w:val="001C5DD1"/>
    <w:rsid w:val="001D0D5E"/>
    <w:rsid w:val="001D0E15"/>
    <w:rsid w:val="001D3253"/>
    <w:rsid w:val="001D3B5F"/>
    <w:rsid w:val="001D61A7"/>
    <w:rsid w:val="001E052D"/>
    <w:rsid w:val="001E098B"/>
    <w:rsid w:val="001E09B7"/>
    <w:rsid w:val="001E0B16"/>
    <w:rsid w:val="001E1B83"/>
    <w:rsid w:val="001E2510"/>
    <w:rsid w:val="001E7BB4"/>
    <w:rsid w:val="001F20AA"/>
    <w:rsid w:val="001F2E8C"/>
    <w:rsid w:val="001F489F"/>
    <w:rsid w:val="001F49E3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188D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49C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87F6B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25DC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15CF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1306"/>
    <w:rsid w:val="00562676"/>
    <w:rsid w:val="00564F32"/>
    <w:rsid w:val="0057138B"/>
    <w:rsid w:val="0057143D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6478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709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6AD6"/>
    <w:rsid w:val="00642F63"/>
    <w:rsid w:val="00643D16"/>
    <w:rsid w:val="00644387"/>
    <w:rsid w:val="00644BF4"/>
    <w:rsid w:val="00645808"/>
    <w:rsid w:val="00646789"/>
    <w:rsid w:val="00651187"/>
    <w:rsid w:val="006519D7"/>
    <w:rsid w:val="006526C5"/>
    <w:rsid w:val="00654A5B"/>
    <w:rsid w:val="00663B18"/>
    <w:rsid w:val="006645F5"/>
    <w:rsid w:val="00666F0F"/>
    <w:rsid w:val="006677AA"/>
    <w:rsid w:val="00667DD5"/>
    <w:rsid w:val="00672B81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1BC9"/>
    <w:rsid w:val="006B716D"/>
    <w:rsid w:val="006C33B9"/>
    <w:rsid w:val="006D0D3B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209"/>
    <w:rsid w:val="00727431"/>
    <w:rsid w:val="00727810"/>
    <w:rsid w:val="00741AE9"/>
    <w:rsid w:val="0074533F"/>
    <w:rsid w:val="00747A56"/>
    <w:rsid w:val="00751F1C"/>
    <w:rsid w:val="007559FB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5CA0"/>
    <w:rsid w:val="007A680E"/>
    <w:rsid w:val="007A6D1B"/>
    <w:rsid w:val="007B3292"/>
    <w:rsid w:val="007C1B63"/>
    <w:rsid w:val="007C74D2"/>
    <w:rsid w:val="007D1877"/>
    <w:rsid w:val="007D2948"/>
    <w:rsid w:val="007D6D88"/>
    <w:rsid w:val="007E1443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818"/>
    <w:rsid w:val="00821D54"/>
    <w:rsid w:val="00823FF5"/>
    <w:rsid w:val="00830223"/>
    <w:rsid w:val="008346FB"/>
    <w:rsid w:val="0083474F"/>
    <w:rsid w:val="0083628A"/>
    <w:rsid w:val="008410A0"/>
    <w:rsid w:val="0084286F"/>
    <w:rsid w:val="008431D7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29B6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036F"/>
    <w:rsid w:val="0091115A"/>
    <w:rsid w:val="0091528E"/>
    <w:rsid w:val="00915C78"/>
    <w:rsid w:val="00916DFB"/>
    <w:rsid w:val="00920D49"/>
    <w:rsid w:val="0092154E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4FDB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453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5EAA"/>
    <w:rsid w:val="009A7949"/>
    <w:rsid w:val="009B0A7E"/>
    <w:rsid w:val="009B32B1"/>
    <w:rsid w:val="009B7852"/>
    <w:rsid w:val="009C41F9"/>
    <w:rsid w:val="009C5187"/>
    <w:rsid w:val="009D1330"/>
    <w:rsid w:val="009D290A"/>
    <w:rsid w:val="009D5FF7"/>
    <w:rsid w:val="009E046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6F14"/>
    <w:rsid w:val="00A105D3"/>
    <w:rsid w:val="00A14C1B"/>
    <w:rsid w:val="00A151A2"/>
    <w:rsid w:val="00A1567B"/>
    <w:rsid w:val="00A1588F"/>
    <w:rsid w:val="00A15ED3"/>
    <w:rsid w:val="00A17A47"/>
    <w:rsid w:val="00A206EB"/>
    <w:rsid w:val="00A23C6C"/>
    <w:rsid w:val="00A2521D"/>
    <w:rsid w:val="00A3069B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4BC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0B2E"/>
    <w:rsid w:val="00A84D40"/>
    <w:rsid w:val="00A87113"/>
    <w:rsid w:val="00A9178E"/>
    <w:rsid w:val="00A960B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AC0"/>
    <w:rsid w:val="00AD72E3"/>
    <w:rsid w:val="00AE0415"/>
    <w:rsid w:val="00AE641A"/>
    <w:rsid w:val="00B02EEF"/>
    <w:rsid w:val="00B055F1"/>
    <w:rsid w:val="00B0577A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18FB"/>
    <w:rsid w:val="00B31D54"/>
    <w:rsid w:val="00B31F6E"/>
    <w:rsid w:val="00B34199"/>
    <w:rsid w:val="00B36BA3"/>
    <w:rsid w:val="00B42D4F"/>
    <w:rsid w:val="00B44EEE"/>
    <w:rsid w:val="00B45C27"/>
    <w:rsid w:val="00B45F71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03C"/>
    <w:rsid w:val="00B934B7"/>
    <w:rsid w:val="00BA11C8"/>
    <w:rsid w:val="00BA2CF4"/>
    <w:rsid w:val="00BA4F97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753"/>
    <w:rsid w:val="00C14092"/>
    <w:rsid w:val="00C16F59"/>
    <w:rsid w:val="00C179B2"/>
    <w:rsid w:val="00C20C6A"/>
    <w:rsid w:val="00C2490A"/>
    <w:rsid w:val="00C25018"/>
    <w:rsid w:val="00C2679A"/>
    <w:rsid w:val="00C26A31"/>
    <w:rsid w:val="00C26C98"/>
    <w:rsid w:val="00C30C8F"/>
    <w:rsid w:val="00C350D5"/>
    <w:rsid w:val="00C356CB"/>
    <w:rsid w:val="00C37CE2"/>
    <w:rsid w:val="00C43177"/>
    <w:rsid w:val="00C4424A"/>
    <w:rsid w:val="00C44F66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0608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7F5"/>
    <w:rsid w:val="00D210E2"/>
    <w:rsid w:val="00D21A43"/>
    <w:rsid w:val="00D26094"/>
    <w:rsid w:val="00D31474"/>
    <w:rsid w:val="00D35504"/>
    <w:rsid w:val="00D40FAB"/>
    <w:rsid w:val="00D43208"/>
    <w:rsid w:val="00D466C7"/>
    <w:rsid w:val="00D51001"/>
    <w:rsid w:val="00D51159"/>
    <w:rsid w:val="00D513C9"/>
    <w:rsid w:val="00D52176"/>
    <w:rsid w:val="00D52202"/>
    <w:rsid w:val="00D646AE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B4F"/>
    <w:rsid w:val="00DB3F37"/>
    <w:rsid w:val="00DB48C3"/>
    <w:rsid w:val="00DB595E"/>
    <w:rsid w:val="00DB68EF"/>
    <w:rsid w:val="00DB6F02"/>
    <w:rsid w:val="00DB7A48"/>
    <w:rsid w:val="00DC0CD6"/>
    <w:rsid w:val="00DC204F"/>
    <w:rsid w:val="00DC42E3"/>
    <w:rsid w:val="00DC5E3B"/>
    <w:rsid w:val="00DC6CF5"/>
    <w:rsid w:val="00DD00D8"/>
    <w:rsid w:val="00DD217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6726"/>
    <w:rsid w:val="00E4013C"/>
    <w:rsid w:val="00E428F4"/>
    <w:rsid w:val="00E47F78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22D"/>
    <w:rsid w:val="00E92314"/>
    <w:rsid w:val="00E926C3"/>
    <w:rsid w:val="00EA3398"/>
    <w:rsid w:val="00EA6381"/>
    <w:rsid w:val="00EA7DC5"/>
    <w:rsid w:val="00EB6D44"/>
    <w:rsid w:val="00EB7A6A"/>
    <w:rsid w:val="00EC046A"/>
    <w:rsid w:val="00EC32DC"/>
    <w:rsid w:val="00EC3409"/>
    <w:rsid w:val="00ED43BF"/>
    <w:rsid w:val="00ED4533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2F"/>
    <w:rsid w:val="00F05F23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02BB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F9"/>
    <w:rsid w:val="00FB1B65"/>
    <w:rsid w:val="00FB1EA5"/>
    <w:rsid w:val="00FB1FF5"/>
    <w:rsid w:val="00FB6EAC"/>
    <w:rsid w:val="00FB78AA"/>
    <w:rsid w:val="00FC1529"/>
    <w:rsid w:val="00FD4755"/>
    <w:rsid w:val="00FE1382"/>
    <w:rsid w:val="00FE344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Anh</cp:lastModifiedBy>
  <cp:revision>399</cp:revision>
  <cp:lastPrinted>2008-03-13T11:02:00Z</cp:lastPrinted>
  <dcterms:created xsi:type="dcterms:W3CDTF">2018-10-22T04:18:00Z</dcterms:created>
  <dcterms:modified xsi:type="dcterms:W3CDTF">2020-12-08T16:54:00Z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